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8582" w14:textId="54C76127" w:rsidR="00A9204E" w:rsidRDefault="00A24CA1" w:rsidP="00A24CA1">
      <w:pPr>
        <w:jc w:val="center"/>
        <w:rPr>
          <w:rFonts w:ascii="Arial Black" w:hAnsi="Arial Black"/>
          <w:sz w:val="36"/>
          <w:szCs w:val="36"/>
          <w:lang w:val="pt-BR"/>
        </w:rPr>
      </w:pPr>
      <w:r w:rsidRPr="00A24CA1">
        <w:rPr>
          <w:rFonts w:ascii="Arial Black" w:hAnsi="Arial Black"/>
          <w:sz w:val="36"/>
          <w:szCs w:val="36"/>
          <w:lang w:val="pt-BR"/>
        </w:rPr>
        <w:t>Plano de testes do RWA</w:t>
      </w:r>
      <w:r>
        <w:rPr>
          <w:rFonts w:ascii="Arial Black" w:hAnsi="Arial Black"/>
          <w:sz w:val="36"/>
          <w:szCs w:val="36"/>
          <w:lang w:val="pt-BR"/>
        </w:rPr>
        <w:t xml:space="preserve"> </w:t>
      </w:r>
      <w:r w:rsidRPr="00A24CA1">
        <w:rPr>
          <w:rFonts w:ascii="Arial Black" w:hAnsi="Arial Black"/>
          <w:sz w:val="36"/>
          <w:szCs w:val="36"/>
          <w:lang w:val="pt-BR"/>
        </w:rPr>
        <w:t>(Real Word App)</w:t>
      </w:r>
    </w:p>
    <w:p w14:paraId="743C4F7B" w14:textId="77777777" w:rsidR="00A24CA1" w:rsidRDefault="00A24CA1" w:rsidP="00A24CA1">
      <w:pPr>
        <w:rPr>
          <w:rFonts w:ascii="Arial Black" w:hAnsi="Arial Black"/>
          <w:sz w:val="36"/>
          <w:szCs w:val="36"/>
          <w:lang w:val="pt-BR"/>
        </w:rPr>
      </w:pPr>
    </w:p>
    <w:p w14:paraId="5A449717" w14:textId="77777777" w:rsidR="00A24CA1" w:rsidRDefault="00A24CA1" w:rsidP="00A24CA1">
      <w:pPr>
        <w:rPr>
          <w:rFonts w:ascii="Arial Black" w:hAnsi="Arial Black"/>
          <w:sz w:val="36"/>
          <w:szCs w:val="36"/>
          <w:lang w:val="pt-BR"/>
        </w:rPr>
      </w:pPr>
    </w:p>
    <w:p w14:paraId="79DDA8AF" w14:textId="77777777" w:rsidR="00A24CA1" w:rsidRP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1. Objetivo</w:t>
      </w:r>
    </w:p>
    <w:p w14:paraId="3579DCCE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99A6EB8" w14:textId="47557BC4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O objetivo deste plano de testes é verificar e validar as principais funcionalidades do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App </w:t>
      </w:r>
      <w:r w:rsidRPr="00A24CA1">
        <w:rPr>
          <w:rFonts w:ascii="Arial Black" w:hAnsi="Arial Black" w:cstheme="minorHAnsi"/>
          <w:sz w:val="28"/>
          <w:szCs w:val="28"/>
          <w:lang w:val="pt-BR"/>
        </w:rPr>
        <w:t>Real Word</w:t>
      </w:r>
      <w:r w:rsidRPr="00A24CA1">
        <w:rPr>
          <w:rFonts w:ascii="Arial Black" w:hAnsi="Arial Black" w:cstheme="minorHAnsi"/>
          <w:sz w:val="28"/>
          <w:szCs w:val="28"/>
          <w:lang w:val="pt-BR"/>
        </w:rPr>
        <w:t>,</w:t>
      </w: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 um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app Bancário </w:t>
      </w:r>
      <w:proofErr w:type="gramStart"/>
      <w:r>
        <w:rPr>
          <w:rFonts w:asciiTheme="minorHAnsi" w:hAnsiTheme="minorHAnsi" w:cstheme="minorHAnsi"/>
          <w:sz w:val="28"/>
          <w:szCs w:val="28"/>
          <w:lang w:val="pt-BR"/>
        </w:rPr>
        <w:t>fictício,</w:t>
      </w:r>
      <w:r w:rsidRPr="00A24CA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  <w:r w:rsidRPr="00A24CA1">
        <w:rPr>
          <w:rFonts w:asciiTheme="minorHAnsi" w:hAnsiTheme="minorHAnsi" w:cstheme="minorHAnsi"/>
          <w:sz w:val="28"/>
          <w:szCs w:val="28"/>
          <w:lang w:val="pt-BR"/>
        </w:rPr>
        <w:t> assegurando</w:t>
      </w:r>
      <w:proofErr w:type="gramEnd"/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 que todas as funcionalidades estejam operando conforme esperado.</w:t>
      </w:r>
    </w:p>
    <w:p w14:paraId="2AE385F9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4F7BD181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23E82DBE" w14:textId="77777777" w:rsidR="00A24CA1" w:rsidRP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2. Escopo do Teste</w:t>
      </w:r>
    </w:p>
    <w:p w14:paraId="0CCED0EA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D2F95E8" w14:textId="1F189312" w:rsidR="00A24CA1" w:rsidRP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Serão testadas as seguintes funcionalidades:</w:t>
      </w:r>
    </w:p>
    <w:p w14:paraId="4596A6D8" w14:textId="0A73C083" w:rsidR="00A24CA1" w:rsidRPr="00A24CA1" w:rsidRDefault="00A24CA1" w:rsidP="00A24CA1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Login </w:t>
      </w:r>
    </w:p>
    <w:p w14:paraId="3F8B83D6" w14:textId="651FEF28" w:rsidR="00A24CA1" w:rsidRPr="00A24CA1" w:rsidRDefault="00A24CA1" w:rsidP="00A24CA1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Cadastro</w:t>
      </w:r>
      <w:r>
        <w:rPr>
          <w:rFonts w:asciiTheme="minorHAnsi" w:hAnsiTheme="minorHAnsi" w:cstheme="minorHAnsi"/>
          <w:sz w:val="28"/>
          <w:szCs w:val="28"/>
          <w:lang w:val="pt-BR"/>
        </w:rPr>
        <w:t>, visualização do Histórico de transações e a funcionalidade de enviar Dinheiro</w:t>
      </w:r>
    </w:p>
    <w:p w14:paraId="4566AD82" w14:textId="77777777" w:rsidR="00A24CA1" w:rsidRPr="00A24CA1" w:rsidRDefault="00A24CA1" w:rsidP="00A24CA1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Testes de interface</w:t>
      </w:r>
    </w:p>
    <w:p w14:paraId="01D8FB55" w14:textId="77777777" w:rsid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22EAFB05" w14:textId="75315D66" w:rsid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2.1 Limitações</w:t>
      </w:r>
    </w:p>
    <w:p w14:paraId="24D4EA07" w14:textId="77777777" w:rsidR="00A24CA1" w:rsidRP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2BACB03B" w14:textId="77777777" w:rsidR="00A24CA1" w:rsidRPr="00A24CA1" w:rsidRDefault="00A24CA1" w:rsidP="00A24CA1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Não serão testadas neste momento questões de segurança.</w:t>
      </w:r>
    </w:p>
    <w:p w14:paraId="1AF190DE" w14:textId="77777777" w:rsidR="00A24CA1" w:rsidRPr="00A24CA1" w:rsidRDefault="00A24CA1" w:rsidP="00A24CA1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Testes de desempenho e stress não serão realizados nesta fase.</w:t>
      </w:r>
    </w:p>
    <w:p w14:paraId="7C9B20C9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0C1DF86C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7FDB19E7" w14:textId="77777777" w:rsid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3. Estratégia de Testes</w:t>
      </w:r>
    </w:p>
    <w:p w14:paraId="56700452" w14:textId="77777777" w:rsidR="00A24CA1" w:rsidRP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45F11E86" w14:textId="5147BB93" w:rsidR="00A24CA1" w:rsidRPr="00A24CA1" w:rsidRDefault="00A24CA1" w:rsidP="00A24CA1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Testes funcionais:</w:t>
      </w: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 Manuais e automatizados.</w:t>
      </w:r>
    </w:p>
    <w:p w14:paraId="39C4DEDB" w14:textId="620A732B" w:rsidR="00A24CA1" w:rsidRPr="00A24CA1" w:rsidRDefault="00A24CA1" w:rsidP="00A24CA1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Testes automatizados:</w:t>
      </w: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 Cypress para testes E2E.</w:t>
      </w:r>
    </w:p>
    <w:p w14:paraId="47D56EDA" w14:textId="77777777" w:rsid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50A6402A" w14:textId="01E4F69C" w:rsid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b/>
          <w:bCs/>
          <w:sz w:val="28"/>
          <w:szCs w:val="28"/>
          <w:lang w:val="pt-BR"/>
        </w:rPr>
        <w:t>3.1 Ambiente de Testes</w:t>
      </w:r>
    </w:p>
    <w:p w14:paraId="3F92E842" w14:textId="77777777" w:rsidR="00A24CA1" w:rsidRPr="00A24CA1" w:rsidRDefault="00A24CA1" w:rsidP="00A24CA1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4F86579" w14:textId="46A484AC" w:rsidR="00A24CA1" w:rsidRPr="00A24CA1" w:rsidRDefault="00A24CA1" w:rsidP="00A24CA1">
      <w:pPr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Navegador: Google Chrome </w:t>
      </w:r>
    </w:p>
    <w:p w14:paraId="1859A11C" w14:textId="77777777" w:rsidR="00A24CA1" w:rsidRPr="00A24CA1" w:rsidRDefault="00A24CA1" w:rsidP="00A24CA1">
      <w:pPr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>Sistema Operacional: Windows 10/11</w:t>
      </w:r>
    </w:p>
    <w:p w14:paraId="418673F5" w14:textId="0F33D5A6" w:rsidR="00A24CA1" w:rsidRDefault="00A24CA1" w:rsidP="00A24CA1">
      <w:pPr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Ferramentas: </w:t>
      </w:r>
      <w:r w:rsidR="00316D19" w:rsidRPr="00A24CA1">
        <w:rPr>
          <w:rFonts w:asciiTheme="minorHAnsi" w:hAnsiTheme="minorHAnsi" w:cstheme="minorHAnsi"/>
          <w:sz w:val="28"/>
          <w:szCs w:val="28"/>
          <w:lang w:val="pt-BR"/>
        </w:rPr>
        <w:t>Cypress</w:t>
      </w:r>
      <w:r w:rsidR="00316D19">
        <w:rPr>
          <w:rFonts w:asciiTheme="minorHAnsi" w:hAnsiTheme="minorHAnsi" w:cstheme="minorHAnsi"/>
          <w:sz w:val="28"/>
          <w:szCs w:val="28"/>
          <w:lang w:val="pt-BR"/>
        </w:rPr>
        <w:t>,</w:t>
      </w:r>
      <w:r w:rsidRPr="00A24CA1">
        <w:rPr>
          <w:rFonts w:asciiTheme="minorHAnsi" w:hAnsiTheme="minorHAnsi" w:cstheme="minorHAnsi"/>
          <w:sz w:val="28"/>
          <w:szCs w:val="28"/>
          <w:lang w:val="pt-BR"/>
        </w:rPr>
        <w:t xml:space="preserve"> Google </w:t>
      </w:r>
      <w:r>
        <w:rPr>
          <w:rFonts w:asciiTheme="minorHAnsi" w:hAnsiTheme="minorHAnsi" w:cstheme="minorHAnsi"/>
          <w:sz w:val="28"/>
          <w:szCs w:val="28"/>
          <w:lang w:val="pt-BR"/>
        </w:rPr>
        <w:t>sheets</w:t>
      </w:r>
    </w:p>
    <w:p w14:paraId="195E67C5" w14:textId="77777777" w:rsidR="00316D19" w:rsidRDefault="00316D19" w:rsidP="00316D19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37328712" w14:textId="77777777" w:rsidR="00316D19" w:rsidRDefault="00316D19" w:rsidP="00316D19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981B133" w14:textId="77777777" w:rsidR="00316D19" w:rsidRDefault="00316D19" w:rsidP="00316D19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21DD4D5" w14:textId="77777777" w:rsidR="00316D19" w:rsidRP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4. Critérios de Entrada e Saída</w:t>
      </w:r>
    </w:p>
    <w:p w14:paraId="2B5705AA" w14:textId="77777777" w:rsid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D7AAC4D" w14:textId="5297F9CD" w:rsid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lastRenderedPageBreak/>
        <w:t>4.1 Critérios de Entrada</w:t>
      </w:r>
    </w:p>
    <w:p w14:paraId="28324118" w14:textId="77777777" w:rsidR="00316D19" w:rsidRP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0630C3F1" w14:textId="77777777" w:rsidR="00316D19" w:rsidRPr="00316D19" w:rsidRDefault="00316D19" w:rsidP="00316D19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sz w:val="28"/>
          <w:szCs w:val="28"/>
          <w:lang w:val="pt-BR"/>
        </w:rPr>
        <w:t>Aplicação disponível para testes.</w:t>
      </w:r>
    </w:p>
    <w:p w14:paraId="17D9B059" w14:textId="77777777" w:rsidR="00316D19" w:rsidRPr="00316D19" w:rsidRDefault="00316D19" w:rsidP="00316D19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sz w:val="28"/>
          <w:szCs w:val="28"/>
          <w:lang w:val="pt-BR"/>
        </w:rPr>
        <w:t>Credenciais válidas para acesso.</w:t>
      </w:r>
    </w:p>
    <w:p w14:paraId="154EF7DD" w14:textId="77777777" w:rsidR="00316D19" w:rsidRPr="00316D19" w:rsidRDefault="00316D19" w:rsidP="00316D19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sz w:val="28"/>
          <w:szCs w:val="28"/>
          <w:lang w:val="pt-BR"/>
        </w:rPr>
        <w:t>Ferramentas de automação configuradas.</w:t>
      </w:r>
    </w:p>
    <w:p w14:paraId="067FF4E5" w14:textId="77777777" w:rsid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1878F3D" w14:textId="2AF7FBB4" w:rsid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4.2 Critérios de Saída</w:t>
      </w:r>
    </w:p>
    <w:p w14:paraId="160B3BAA" w14:textId="77777777" w:rsidR="00316D19" w:rsidRPr="00316D19" w:rsidRDefault="00316D19" w:rsidP="00316D19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88EC23F" w14:textId="77777777" w:rsidR="00316D19" w:rsidRPr="00316D19" w:rsidRDefault="00316D19" w:rsidP="00316D19">
      <w:pPr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sz w:val="28"/>
          <w:szCs w:val="28"/>
          <w:lang w:val="pt-BR"/>
        </w:rPr>
        <w:t>100% dos cenários de teste executados.</w:t>
      </w:r>
    </w:p>
    <w:p w14:paraId="37BEAF5F" w14:textId="248F31E0" w:rsidR="00316D19" w:rsidRPr="00316D19" w:rsidRDefault="00316D19" w:rsidP="00316D19">
      <w:pPr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Relatório de defeitos documentado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na Planilha </w:t>
      </w:r>
    </w:p>
    <w:p w14:paraId="295AAA1A" w14:textId="24791E37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0219C300" w14:textId="77777777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090FB187" w14:textId="77777777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5. Funcionalidades a Serem Testadas</w:t>
      </w:r>
    </w:p>
    <w:p w14:paraId="1E94CE70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3A1A46D5" w14:textId="631D9E7F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5.1 Testes de Interface e Fluxo do Sistem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a</w:t>
      </w:r>
    </w:p>
    <w:p w14:paraId="6AFC6ECD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D1C3B76" w14:textId="77777777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Cenário: Login com sucesso</w:t>
      </w:r>
    </w:p>
    <w:p w14:paraId="42F1950B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5F21EECA" w14:textId="52684929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que estou na tela de </w:t>
      </w:r>
      <w:proofErr w:type="gramStart"/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login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proofErr w:type="gramEnd"/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insiro um usuário e senha válidos e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Confirmo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sou redirecionado para </w:t>
      </w:r>
      <w:r>
        <w:rPr>
          <w:rFonts w:asciiTheme="minorHAnsi" w:hAnsiTheme="minorHAnsi" w:cstheme="minorHAnsi"/>
          <w:sz w:val="28"/>
          <w:szCs w:val="28"/>
          <w:lang w:val="pt-BR"/>
        </w:rPr>
        <w:t>a tela inicial</w:t>
      </w:r>
    </w:p>
    <w:p w14:paraId="40A9BEE1" w14:textId="77777777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318B02A3" w14:textId="02920A5E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Cenário: Login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com falha </w:t>
      </w:r>
    </w:p>
    <w:p w14:paraId="3CF10553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05662064" w14:textId="495A2FDC" w:rsidR="00316D19" w:rsidRP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que estou na tela de login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insiro um usuário e senha </w:t>
      </w:r>
      <w:r>
        <w:rPr>
          <w:rFonts w:asciiTheme="minorHAnsi" w:hAnsiTheme="minorHAnsi" w:cstheme="minorHAnsi"/>
          <w:sz w:val="28"/>
          <w:szCs w:val="28"/>
          <w:lang w:val="pt-BR"/>
        </w:rPr>
        <w:t>in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válidos e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Confirmo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>Uma mensagem aparece na tela “usuário ou senha estão inválidos”</w:t>
      </w:r>
    </w:p>
    <w:p w14:paraId="3C736233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2D92480E" w14:textId="77777777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33D29BD1" w14:textId="75A27832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Cenário: Cadastro de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um novo usuário</w:t>
      </w:r>
    </w:p>
    <w:p w14:paraId="67C3AF19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31B07200" w14:textId="5F1B9BF3" w:rsidR="00316D19" w:rsidRP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que estou </w:t>
      </w:r>
      <w:r>
        <w:rPr>
          <w:rFonts w:asciiTheme="minorHAnsi" w:hAnsiTheme="minorHAnsi" w:cstheme="minorHAnsi"/>
          <w:sz w:val="28"/>
          <w:szCs w:val="28"/>
          <w:lang w:val="pt-BR"/>
        </w:rPr>
        <w:t>na tela do cadastro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Preencho o os campos Obrigatórios e confirmo o </w:t>
      </w:r>
      <w:proofErr w:type="gramStart"/>
      <w:r>
        <w:rPr>
          <w:rFonts w:asciiTheme="minorHAnsi" w:hAnsiTheme="minorHAnsi" w:cstheme="minorHAnsi"/>
          <w:sz w:val="28"/>
          <w:szCs w:val="28"/>
          <w:lang w:val="pt-BR"/>
        </w:rPr>
        <w:t xml:space="preserve">formulário 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proofErr w:type="gramEnd"/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sou redirecionado para tela de login podendo acessar minha conta </w:t>
      </w:r>
    </w:p>
    <w:p w14:paraId="5479F9AF" w14:textId="77777777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59123201" w14:textId="244F2646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Cenário: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Cadastro</w:t>
      </w:r>
      <w:r w:rsidR="00851044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com informações incompletas </w:t>
      </w:r>
    </w:p>
    <w:p w14:paraId="03D0C209" w14:textId="77777777" w:rsidR="00316D19" w:rsidRP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2A153F8F" w14:textId="59685C2F" w:rsidR="00316D19" w:rsidRP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que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gramStart"/>
      <w:r w:rsidR="00851044">
        <w:rPr>
          <w:rFonts w:asciiTheme="minorHAnsi" w:hAnsiTheme="minorHAnsi" w:cstheme="minorHAnsi"/>
          <w:sz w:val="28"/>
          <w:szCs w:val="28"/>
          <w:lang w:val="pt-BR"/>
        </w:rPr>
        <w:t>estou  na</w:t>
      </w:r>
      <w:proofErr w:type="gramEnd"/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 tela de </w:t>
      </w:r>
      <w:proofErr w:type="gramStart"/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cadastro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proofErr w:type="gramEnd"/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não preencho todos os campos obrigatórios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="00851044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Uma mensagem de erro aparece na tela </w:t>
      </w:r>
    </w:p>
    <w:p w14:paraId="3224F6F8" w14:textId="77777777" w:rsidR="00851044" w:rsidRDefault="00851044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4ABA4493" w14:textId="77777777" w:rsidR="00851044" w:rsidRDefault="00851044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0C3419B5" w14:textId="4B4E40C3" w:rsidR="00316D19" w:rsidRDefault="00316D19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lastRenderedPageBreak/>
        <w:t xml:space="preserve">Cenário: </w:t>
      </w:r>
      <w:r w:rsidR="00851044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Enviando Dinheiro com saldo suficiente </w:t>
      </w:r>
    </w:p>
    <w:p w14:paraId="1028425F" w14:textId="77777777" w:rsidR="00851044" w:rsidRPr="00316D19" w:rsidRDefault="00851044" w:rsidP="00316D19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45CAF68A" w14:textId="182EFA99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>ue iniciei uma nova transação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gramStart"/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851044" w:rsidRPr="00851044">
        <w:t xml:space="preserve"> </w:t>
      </w:r>
      <w:r w:rsidR="00851044" w:rsidRPr="00851044">
        <w:rPr>
          <w:rFonts w:asciiTheme="minorHAnsi" w:hAnsiTheme="minorHAnsi" w:cstheme="minorHAnsi"/>
          <w:sz w:val="28"/>
          <w:szCs w:val="28"/>
          <w:lang w:val="pt-BR"/>
        </w:rPr>
        <w:t>insiro</w:t>
      </w:r>
      <w:proofErr w:type="gramEnd"/>
      <w:r w:rsidR="00851044"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o nome da pessoa desejada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gramStart"/>
      <w:r w:rsidR="00851044">
        <w:rPr>
          <w:rFonts w:asciiTheme="minorHAnsi" w:hAnsiTheme="minorHAnsi" w:cstheme="minorHAnsi"/>
          <w:sz w:val="28"/>
          <w:szCs w:val="28"/>
          <w:lang w:val="pt-BR"/>
        </w:rPr>
        <w:t>é</w:t>
      </w:r>
      <w:r w:rsidR="00851044"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 insiro</w:t>
      </w:r>
      <w:proofErr w:type="gramEnd"/>
      <w:r w:rsidR="00851044"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a quantia, nota e clico em pagar</w:t>
      </w:r>
      <w:r w:rsidR="00851044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851044" w:rsidRPr="00851044">
        <w:rPr>
          <w:rFonts w:asciiTheme="minorHAnsi" w:hAnsiTheme="minorHAnsi" w:cstheme="minorHAnsi"/>
          <w:sz w:val="28"/>
          <w:szCs w:val="28"/>
          <w:lang w:val="pt-BR"/>
        </w:rPr>
        <w:t>Uma mensagen do sistema aparece na tela "Transação Confirmada"</w:t>
      </w:r>
    </w:p>
    <w:p w14:paraId="5550FCA9" w14:textId="77777777" w:rsidR="00851044" w:rsidRDefault="00851044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6EC81302" w14:textId="77777777" w:rsidR="00851044" w:rsidRDefault="00851044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480D3F7F" w14:textId="69A2579B" w:rsidR="00851044" w:rsidRDefault="00851044" w:rsidP="00851044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Cenário: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Enviando Dinheiro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com insuficiente </w:t>
      </w:r>
    </w:p>
    <w:p w14:paraId="3F49C9EC" w14:textId="77777777" w:rsidR="00851044" w:rsidRPr="00316D19" w:rsidRDefault="00851044" w:rsidP="00851044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0CD433F6" w14:textId="397B8224" w:rsidR="00851044" w:rsidRPr="00316D19" w:rsidRDefault="00851044" w:rsidP="00851044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</w:t>
      </w:r>
      <w:r>
        <w:rPr>
          <w:rFonts w:asciiTheme="minorHAnsi" w:hAnsiTheme="minorHAnsi" w:cstheme="minorHAnsi"/>
          <w:sz w:val="28"/>
          <w:szCs w:val="28"/>
          <w:lang w:val="pt-BR"/>
        </w:rPr>
        <w:t>ue iniciei uma nova transação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gramStart"/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851044">
        <w:t xml:space="preserve"> </w:t>
      </w:r>
      <w:r w:rsidRPr="00851044">
        <w:rPr>
          <w:rFonts w:asciiTheme="minorHAnsi" w:hAnsiTheme="minorHAnsi" w:cstheme="minorHAnsi"/>
          <w:sz w:val="28"/>
          <w:szCs w:val="28"/>
          <w:lang w:val="pt-BR"/>
        </w:rPr>
        <w:t>insiro</w:t>
      </w:r>
      <w:proofErr w:type="gramEnd"/>
      <w:r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o nome da pessoa desejada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  <w:lang w:val="pt-BR"/>
        </w:rPr>
        <w:t>é</w:t>
      </w:r>
      <w:r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 insiro</w:t>
      </w:r>
      <w:proofErr w:type="gramEnd"/>
      <w:r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 a quantia, nota e clico em pagar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851044">
        <w:rPr>
          <w:rFonts w:asciiTheme="minorHAnsi" w:hAnsiTheme="minorHAnsi" w:cstheme="minorHAnsi"/>
          <w:sz w:val="28"/>
          <w:szCs w:val="28"/>
          <w:lang w:val="pt-BR"/>
        </w:rPr>
        <w:t xml:space="preserve">Uma mensagen de erro aparece "Transação não confirmada, deposite fundos para realizar a </w:t>
      </w:r>
      <w:r w:rsidRPr="00851044">
        <w:rPr>
          <w:rFonts w:asciiTheme="minorHAnsi" w:hAnsiTheme="minorHAnsi" w:cstheme="minorHAnsi"/>
          <w:sz w:val="28"/>
          <w:szCs w:val="28"/>
          <w:lang w:val="pt-BR"/>
        </w:rPr>
        <w:t>transação</w:t>
      </w:r>
    </w:p>
    <w:p w14:paraId="43770525" w14:textId="77777777" w:rsidR="00851044" w:rsidRDefault="00851044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44E4375E" w14:textId="77777777" w:rsidR="00A11422" w:rsidRDefault="00A11422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0E2915A4" w14:textId="77777777" w:rsidR="00A11422" w:rsidRDefault="00A11422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4241EFEA" w14:textId="43BFD258" w:rsidR="00A11422" w:rsidRDefault="00A11422" w:rsidP="00A11422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Cenário: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Visualizando histórico de transação com Sucesso </w:t>
      </w:r>
    </w:p>
    <w:p w14:paraId="769DAD0F" w14:textId="77777777" w:rsidR="00A11422" w:rsidRPr="00316D19" w:rsidRDefault="00A11422" w:rsidP="00A11422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A051C7A" w14:textId="098DD742" w:rsidR="00A11422" w:rsidRPr="00316D19" w:rsidRDefault="00A11422" w:rsidP="00A11422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ue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estou na tela inicial, consigo ver a lista do histórico de transações </w:t>
      </w:r>
      <w:proofErr w:type="gramStart"/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851044"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>clico</w:t>
      </w:r>
      <w:proofErr w:type="gramEnd"/>
      <w:r>
        <w:rPr>
          <w:rFonts w:asciiTheme="minorHAnsi" w:hAnsiTheme="minorHAnsi" w:cstheme="minorHAnsi"/>
          <w:sz w:val="28"/>
          <w:szCs w:val="28"/>
          <w:lang w:val="pt-BR"/>
        </w:rPr>
        <w:t xml:space="preserve"> no nome do usuário desejado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>Visualizo os detalhes da transação como quantia, data hahes da transação</w:t>
      </w:r>
    </w:p>
    <w:p w14:paraId="1DB84BD5" w14:textId="77777777" w:rsidR="00A11422" w:rsidRPr="00316D19" w:rsidRDefault="00A11422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7B45678F" w14:textId="77777777" w:rsidR="00316D19" w:rsidRDefault="00316D19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70C59677" w14:textId="77777777" w:rsidR="00A11422" w:rsidRDefault="00A11422" w:rsidP="00316D19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</w:p>
    <w:p w14:paraId="41441BF3" w14:textId="54BCDC20" w:rsidR="00A11422" w:rsidRDefault="00A11422" w:rsidP="00A11422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Cenário: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Tentar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Visualiza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r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histórico de transaç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ões sem transações anteriores</w:t>
      </w: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 </w:t>
      </w:r>
    </w:p>
    <w:p w14:paraId="6CF10E2B" w14:textId="77777777" w:rsidR="00A11422" w:rsidRPr="00316D19" w:rsidRDefault="00A11422" w:rsidP="00A11422">
      <w:pPr>
        <w:ind w:left="72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5D9BE8F0" w14:textId="53350866" w:rsidR="00A11422" w:rsidRPr="00316D19" w:rsidRDefault="00A11422" w:rsidP="003D68C4">
      <w:pPr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Dado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q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ue estou na tela inicial, consigo ver a lista do histórico de transações </w:t>
      </w:r>
      <w:proofErr w:type="gramStart"/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Quando</w:t>
      </w:r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851044">
        <w:t xml:space="preserve"> </w:t>
      </w:r>
      <w:r w:rsidR="003D68C4">
        <w:rPr>
          <w:rFonts w:asciiTheme="minorHAnsi" w:hAnsiTheme="minorHAnsi" w:cstheme="minorHAnsi"/>
          <w:sz w:val="28"/>
          <w:szCs w:val="28"/>
          <w:lang w:val="pt-BR"/>
        </w:rPr>
        <w:t>Procuro</w:t>
      </w:r>
      <w:proofErr w:type="gramEnd"/>
      <w:r w:rsidR="003D68C4">
        <w:rPr>
          <w:rFonts w:asciiTheme="minorHAnsi" w:hAnsiTheme="minorHAnsi" w:cstheme="minorHAnsi"/>
          <w:sz w:val="28"/>
          <w:szCs w:val="28"/>
          <w:lang w:val="pt-BR"/>
        </w:rPr>
        <w:t xml:space="preserve"> os dados das </w:t>
      </w:r>
      <w:proofErr w:type="gramStart"/>
      <w:r w:rsidR="003D68C4">
        <w:rPr>
          <w:rFonts w:asciiTheme="minorHAnsi" w:hAnsiTheme="minorHAnsi" w:cstheme="minorHAnsi"/>
          <w:sz w:val="28"/>
          <w:szCs w:val="28"/>
          <w:lang w:val="pt-BR"/>
        </w:rPr>
        <w:t xml:space="preserve">transações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Pr="00316D19">
        <w:rPr>
          <w:rFonts w:asciiTheme="minorHAnsi" w:hAnsiTheme="minorHAnsi" w:cstheme="minorHAnsi"/>
          <w:b/>
          <w:bCs/>
          <w:sz w:val="28"/>
          <w:szCs w:val="28"/>
          <w:lang w:val="pt-BR"/>
        </w:rPr>
        <w:t>Então</w:t>
      </w:r>
      <w:proofErr w:type="gramEnd"/>
      <w:r w:rsidRPr="00316D19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3D68C4" w:rsidRPr="003D68C4">
        <w:rPr>
          <w:rFonts w:asciiTheme="minorHAnsi" w:hAnsiTheme="minorHAnsi" w:cstheme="minorHAnsi"/>
          <w:sz w:val="28"/>
          <w:szCs w:val="28"/>
          <w:lang w:val="pt-BR"/>
        </w:rPr>
        <w:t>visualizo que não tem os dados registrados no ambient</w:t>
      </w:r>
      <w:r w:rsidR="003D68C4">
        <w:rPr>
          <w:rFonts w:asciiTheme="minorHAnsi" w:hAnsiTheme="minorHAnsi" w:cstheme="minorHAnsi"/>
          <w:sz w:val="28"/>
          <w:szCs w:val="28"/>
          <w:lang w:val="pt-BR"/>
        </w:rPr>
        <w:t xml:space="preserve">e, </w:t>
      </w:r>
      <w:proofErr w:type="gramStart"/>
      <w:r w:rsidR="003D68C4" w:rsidRPr="003D68C4">
        <w:rPr>
          <w:rFonts w:asciiTheme="minorHAnsi" w:hAnsiTheme="minorHAnsi" w:cstheme="minorHAnsi"/>
          <w:sz w:val="28"/>
          <w:szCs w:val="28"/>
          <w:lang w:val="pt-BR"/>
        </w:rPr>
        <w:t>Uma</w:t>
      </w:r>
      <w:proofErr w:type="gramEnd"/>
      <w:r w:rsidR="003D68C4" w:rsidRPr="003D68C4">
        <w:rPr>
          <w:rFonts w:asciiTheme="minorHAnsi" w:hAnsiTheme="minorHAnsi" w:cstheme="minorHAnsi"/>
          <w:sz w:val="28"/>
          <w:szCs w:val="28"/>
          <w:lang w:val="pt-BR"/>
        </w:rPr>
        <w:t xml:space="preserve"> mensagem aparece "Nenhuma </w:t>
      </w:r>
      <w:r w:rsidR="003D68C4" w:rsidRPr="003D68C4">
        <w:rPr>
          <w:rFonts w:asciiTheme="minorHAnsi" w:hAnsiTheme="minorHAnsi" w:cstheme="minorHAnsi"/>
          <w:sz w:val="28"/>
          <w:szCs w:val="28"/>
          <w:lang w:val="pt-BR"/>
        </w:rPr>
        <w:t>transaç</w:t>
      </w:r>
      <w:r w:rsidR="003D68C4">
        <w:rPr>
          <w:rFonts w:asciiTheme="minorHAnsi" w:hAnsiTheme="minorHAnsi" w:cstheme="minorHAnsi"/>
          <w:sz w:val="28"/>
          <w:szCs w:val="28"/>
          <w:lang w:val="pt-BR"/>
        </w:rPr>
        <w:t>ão</w:t>
      </w:r>
      <w:r w:rsidR="003D68C4" w:rsidRPr="003D68C4">
        <w:rPr>
          <w:rFonts w:asciiTheme="minorHAnsi" w:hAnsiTheme="minorHAnsi" w:cstheme="minorHAnsi"/>
          <w:sz w:val="28"/>
          <w:szCs w:val="28"/>
          <w:lang w:val="pt-BR"/>
        </w:rPr>
        <w:t>"</w:t>
      </w:r>
    </w:p>
    <w:p w14:paraId="4FC4DDB6" w14:textId="77777777" w:rsidR="00316D19" w:rsidRPr="00A24CA1" w:rsidRDefault="00316D19" w:rsidP="00316D19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6ABD9F2F" w14:textId="77777777" w:rsid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8C1B98B" w14:textId="77777777" w:rsidR="003D68C4" w:rsidRDefault="003D68C4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6D1C4DFF" w14:textId="77777777" w:rsidR="003D68C4" w:rsidRDefault="003D68C4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7EE0FEC1" w14:textId="77777777" w:rsid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6. Report de Bugs, Falhas e Defeitos</w:t>
      </w:r>
    </w:p>
    <w:p w14:paraId="6B805336" w14:textId="77777777" w:rsidR="003D68C4" w:rsidRP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89A3FE1" w14:textId="14A2AF69" w:rsid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6.1 Classificação de Bugs</w:t>
      </w:r>
    </w:p>
    <w:p w14:paraId="0C68A4DE" w14:textId="77777777" w:rsidR="003D68C4" w:rsidRP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709167B0" w14:textId="77777777" w:rsidR="003D68C4" w:rsidRPr="003D68C4" w:rsidRDefault="003D68C4" w:rsidP="003D68C4">
      <w:pPr>
        <w:rPr>
          <w:rFonts w:asciiTheme="minorHAnsi" w:hAnsiTheme="minorHAnsi" w:cstheme="minorHAnsi"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sz w:val="28"/>
          <w:szCs w:val="28"/>
          <w:lang w:val="pt-BR"/>
        </w:rPr>
        <w:t>Os bugs serão classificados nos seguintes níveis:</w:t>
      </w:r>
    </w:p>
    <w:p w14:paraId="1543B9AF" w14:textId="77777777" w:rsidR="003D68C4" w:rsidRPr="003D68C4" w:rsidRDefault="003D68C4" w:rsidP="003D68C4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lastRenderedPageBreak/>
        <w:t>BLOCKER</w:t>
      </w:r>
      <w:r w:rsidRPr="003D68C4">
        <w:rPr>
          <w:rFonts w:asciiTheme="minorHAnsi" w:hAnsiTheme="minorHAnsi" w:cstheme="minorHAnsi"/>
          <w:sz w:val="28"/>
          <w:szCs w:val="28"/>
          <w:lang w:val="pt-BR"/>
        </w:rPr>
        <w:t>: Impede a execução do sistema, crash ou erro crítico.</w:t>
      </w:r>
    </w:p>
    <w:p w14:paraId="62373408" w14:textId="77777777" w:rsidR="003D68C4" w:rsidRPr="003D68C4" w:rsidRDefault="003D68C4" w:rsidP="003D68C4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GRAVE</w:t>
      </w:r>
      <w:r w:rsidRPr="003D68C4">
        <w:rPr>
          <w:rFonts w:asciiTheme="minorHAnsi" w:hAnsiTheme="minorHAnsi" w:cstheme="minorHAnsi"/>
          <w:sz w:val="28"/>
          <w:szCs w:val="28"/>
          <w:lang w:val="pt-BR"/>
        </w:rPr>
        <w:t>: A funcionalidade essencial não funciona corretamente.</w:t>
      </w:r>
    </w:p>
    <w:p w14:paraId="7AD3FF5A" w14:textId="77777777" w:rsidR="003D68C4" w:rsidRPr="003D68C4" w:rsidRDefault="003D68C4" w:rsidP="003D68C4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MODERADA</w:t>
      </w:r>
      <w:r w:rsidRPr="003D68C4">
        <w:rPr>
          <w:rFonts w:asciiTheme="minorHAnsi" w:hAnsiTheme="minorHAnsi" w:cstheme="minorHAnsi"/>
          <w:sz w:val="28"/>
          <w:szCs w:val="28"/>
          <w:lang w:val="pt-BR"/>
        </w:rPr>
        <w:t>: Pequenas falhas que impactam a usabilidade.</w:t>
      </w:r>
    </w:p>
    <w:p w14:paraId="31F827D7" w14:textId="77777777" w:rsidR="003D68C4" w:rsidRPr="003D68C4" w:rsidRDefault="003D68C4" w:rsidP="003D68C4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PEQUENA</w:t>
      </w:r>
      <w:r w:rsidRPr="003D68C4">
        <w:rPr>
          <w:rFonts w:asciiTheme="minorHAnsi" w:hAnsiTheme="minorHAnsi" w:cstheme="minorHAnsi"/>
          <w:sz w:val="28"/>
          <w:szCs w:val="28"/>
          <w:lang w:val="pt-BR"/>
        </w:rPr>
        <w:t>: Erros visuais, ortográficos ou de layout.</w:t>
      </w:r>
    </w:p>
    <w:p w14:paraId="52062C22" w14:textId="77777777" w:rsid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81D3E98" w14:textId="4D911602" w:rsid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3D68C4">
        <w:rPr>
          <w:rFonts w:asciiTheme="minorHAnsi" w:hAnsiTheme="minorHAnsi" w:cstheme="minorHAnsi"/>
          <w:b/>
          <w:bCs/>
          <w:sz w:val="28"/>
          <w:szCs w:val="28"/>
          <w:lang w:val="pt-BR"/>
        </w:rPr>
        <w:t>6.2 Bugs Encontrados</w:t>
      </w:r>
    </w:p>
    <w:p w14:paraId="2BB15831" w14:textId="77777777" w:rsidR="003D68C4" w:rsidRPr="003D68C4" w:rsidRDefault="003D68C4" w:rsidP="003D68C4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212"/>
        <w:gridCol w:w="4521"/>
        <w:gridCol w:w="1667"/>
      </w:tblGrid>
      <w:tr w:rsidR="003D68C4" w:rsidRPr="003D68C4" w14:paraId="4074D8FD" w14:textId="77777777" w:rsidTr="003D68C4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1EBE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pt-BR"/>
              </w:rPr>
              <w:t>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2A7B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pt-BR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60CB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pt-BR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F062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pt-BR"/>
              </w:rPr>
              <w:t>Classificação</w:t>
            </w:r>
          </w:p>
        </w:tc>
      </w:tr>
      <w:tr w:rsidR="003D68C4" w:rsidRPr="003D68C4" w14:paraId="0717C3E2" w14:textId="77777777" w:rsidTr="003D68C4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5365A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0FBD" w14:textId="09A24C8E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Enviando dinheiro sem fundos suficientes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6E80" w14:textId="65ACF505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 xml:space="preserve">O sistema </w:t>
            </w:r>
            <w:r w:rsidRPr="003D68C4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 xml:space="preserve">permite </w:t>
            </w: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 xml:space="preserve">enviar dinheiro sem fundos suficiente na conta, o que pode gerar prejuízos a empresa e um cenário irreversível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ED7C1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3D68C4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Grave</w:t>
            </w:r>
          </w:p>
        </w:tc>
      </w:tr>
      <w:tr w:rsidR="003D68C4" w:rsidRPr="003D68C4" w14:paraId="1684FF46" w14:textId="77777777" w:rsidTr="003D68C4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747E" w14:textId="03A0274F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BD2DF" w14:textId="1D2EAEF8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B1B0" w14:textId="4E5AAB91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6BA" w14:textId="36C44A9F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</w:tr>
      <w:tr w:rsidR="003D68C4" w:rsidRPr="003D68C4" w14:paraId="520A5ECE" w14:textId="77777777" w:rsidTr="003D68C4">
        <w:trPr>
          <w:trHeight w:val="10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E418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2106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8E6A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4AEE" w14:textId="77777777" w:rsidR="003D68C4" w:rsidRPr="003D68C4" w:rsidRDefault="003D68C4" w:rsidP="003D68C4">
            <w:pPr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</w:p>
        </w:tc>
      </w:tr>
    </w:tbl>
    <w:p w14:paraId="519562B9" w14:textId="77777777" w:rsid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b/>
          <w:bCs/>
          <w:sz w:val="28"/>
          <w:szCs w:val="28"/>
          <w:lang w:val="pt-BR"/>
        </w:rPr>
        <w:t>7. Requisitos de Testes</w:t>
      </w:r>
    </w:p>
    <w:p w14:paraId="138CB014" w14:textId="77777777" w:rsidR="00D05C00" w:rsidRP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6AF9441F" w14:textId="77777777" w:rsidR="00D05C00" w:rsidRPr="00D05C00" w:rsidRDefault="00D05C00" w:rsidP="00D05C00">
      <w:pPr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sz w:val="28"/>
          <w:szCs w:val="28"/>
          <w:lang w:val="pt-BR"/>
        </w:rPr>
        <w:t>Computador com acesso à internet.</w:t>
      </w:r>
    </w:p>
    <w:p w14:paraId="77B74F32" w14:textId="73813E9C" w:rsidR="00D05C00" w:rsidRPr="00D05C00" w:rsidRDefault="00D05C00" w:rsidP="00D05C00">
      <w:pPr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sz w:val="28"/>
          <w:szCs w:val="28"/>
          <w:lang w:val="pt-BR"/>
        </w:rPr>
        <w:t xml:space="preserve">Navegador Chrome </w:t>
      </w:r>
    </w:p>
    <w:p w14:paraId="4E662DC5" w14:textId="7E29D1F5" w:rsidR="00D05C00" w:rsidRPr="00D05C00" w:rsidRDefault="00D05C00" w:rsidP="00D05C00">
      <w:pPr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sz w:val="28"/>
          <w:szCs w:val="28"/>
          <w:lang w:val="pt-BR"/>
        </w:rPr>
        <w:t>Credenciais de acesso ao sistema</w:t>
      </w:r>
    </w:p>
    <w:p w14:paraId="40F6BB1A" w14:textId="50B61BEE" w:rsidR="00D05C00" w:rsidRPr="00D05C00" w:rsidRDefault="00D05C00" w:rsidP="00D05C00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3AC272AD" w14:textId="77777777" w:rsid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5474BACC" w14:textId="404BE5FA" w:rsid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b/>
          <w:bCs/>
          <w:sz w:val="28"/>
          <w:szCs w:val="28"/>
          <w:lang w:val="pt-BR"/>
        </w:rPr>
        <w:t>8. Cronograma e Recursos</w:t>
      </w:r>
    </w:p>
    <w:p w14:paraId="4BF42197" w14:textId="77777777" w:rsidR="00D05C00" w:rsidRP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1D2F0299" w14:textId="02F11C3D" w:rsidR="00D05C00" w:rsidRPr="00D05C00" w:rsidRDefault="00D05C00" w:rsidP="00D05C00">
      <w:pPr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b/>
          <w:bCs/>
          <w:sz w:val="28"/>
          <w:szCs w:val="28"/>
          <w:lang w:val="pt-BR"/>
        </w:rPr>
        <w:t>Prazo:</w:t>
      </w:r>
      <w:r w:rsidRPr="00D05C00">
        <w:rPr>
          <w:rFonts w:asciiTheme="minorHAnsi" w:hAnsiTheme="minorHAnsi" w:cstheme="minorHAnsi"/>
          <w:sz w:val="28"/>
          <w:szCs w:val="28"/>
          <w:lang w:val="pt-BR"/>
        </w:rPr>
        <w:t xml:space="preserve"> Testes concluídos até </w:t>
      </w:r>
      <w:r>
        <w:rPr>
          <w:rFonts w:asciiTheme="minorHAnsi" w:hAnsiTheme="minorHAnsi" w:cstheme="minorHAnsi"/>
          <w:sz w:val="28"/>
          <w:szCs w:val="28"/>
          <w:lang w:val="pt-BR"/>
        </w:rPr>
        <w:t>05</w:t>
      </w:r>
      <w:r w:rsidRPr="00D05C00">
        <w:rPr>
          <w:rFonts w:asciiTheme="minorHAnsi" w:hAnsiTheme="minorHAnsi" w:cstheme="minorHAnsi"/>
          <w:sz w:val="28"/>
          <w:szCs w:val="28"/>
          <w:lang w:val="pt-BR"/>
        </w:rPr>
        <w:t>/0</w:t>
      </w:r>
      <w:r>
        <w:rPr>
          <w:rFonts w:asciiTheme="minorHAnsi" w:hAnsiTheme="minorHAnsi" w:cstheme="minorHAnsi"/>
          <w:sz w:val="28"/>
          <w:szCs w:val="28"/>
          <w:lang w:val="pt-BR"/>
        </w:rPr>
        <w:t>4</w:t>
      </w:r>
      <w:r w:rsidRPr="00D05C00">
        <w:rPr>
          <w:rFonts w:asciiTheme="minorHAnsi" w:hAnsiTheme="minorHAnsi" w:cstheme="minorHAnsi"/>
          <w:sz w:val="28"/>
          <w:szCs w:val="28"/>
          <w:lang w:val="pt-BR"/>
        </w:rPr>
        <w:t>/2025</w:t>
      </w:r>
    </w:p>
    <w:p w14:paraId="2F835CEF" w14:textId="17C2BDD5" w:rsidR="00D05C00" w:rsidRDefault="00D05C00" w:rsidP="00D05C00">
      <w:pPr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b/>
          <w:bCs/>
          <w:sz w:val="28"/>
          <w:szCs w:val="28"/>
          <w:lang w:val="pt-BR"/>
        </w:rPr>
        <w:t>Responsável:</w:t>
      </w:r>
      <w:r w:rsidRPr="00D05C00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Gedeon Guerra </w:t>
      </w:r>
    </w:p>
    <w:p w14:paraId="63A06568" w14:textId="77777777" w:rsidR="00D05C00" w:rsidRDefault="00D05C00" w:rsidP="00D05C00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51660FA9" w14:textId="77777777" w:rsid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256561BB" w14:textId="51194482" w:rsid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9</w:t>
      </w:r>
      <w:r w:rsidRPr="00D05C00">
        <w:rPr>
          <w:rFonts w:asciiTheme="minorHAnsi" w:hAnsiTheme="minorHAnsi" w:cstheme="minorHAnsi"/>
          <w:b/>
          <w:bCs/>
          <w:sz w:val="28"/>
          <w:szCs w:val="28"/>
          <w:lang w:val="pt-BR"/>
        </w:rPr>
        <w:t>. Relatório e Documentação</w:t>
      </w:r>
    </w:p>
    <w:p w14:paraId="2C31950D" w14:textId="77777777" w:rsidR="00D05C00" w:rsidRPr="00D05C00" w:rsidRDefault="00D05C00" w:rsidP="00D05C00">
      <w:pPr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</w:p>
    <w:p w14:paraId="3D631881" w14:textId="77777777" w:rsidR="00D05C00" w:rsidRPr="00D05C00" w:rsidRDefault="00D05C00" w:rsidP="00D05C00">
      <w:pPr>
        <w:numPr>
          <w:ilvl w:val="0"/>
          <w:numId w:val="36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sz w:val="28"/>
          <w:szCs w:val="28"/>
          <w:lang w:val="pt-BR"/>
        </w:rPr>
        <w:t>Os defeitos serão reportados diretamente neste documento.</w:t>
      </w:r>
    </w:p>
    <w:p w14:paraId="1DAFD0FA" w14:textId="4286FB3A" w:rsidR="00D05C00" w:rsidRPr="00D05C00" w:rsidRDefault="00D05C00" w:rsidP="00D05C00">
      <w:pPr>
        <w:numPr>
          <w:ilvl w:val="0"/>
          <w:numId w:val="36"/>
        </w:numPr>
        <w:rPr>
          <w:rFonts w:asciiTheme="minorHAnsi" w:hAnsiTheme="minorHAnsi" w:cstheme="minorHAnsi"/>
          <w:sz w:val="28"/>
          <w:szCs w:val="28"/>
          <w:lang w:val="pt-BR"/>
        </w:rPr>
      </w:pPr>
      <w:r w:rsidRPr="00D05C00">
        <w:rPr>
          <w:rFonts w:asciiTheme="minorHAnsi" w:hAnsiTheme="minorHAnsi" w:cstheme="minorHAnsi"/>
          <w:sz w:val="28"/>
          <w:szCs w:val="28"/>
          <w:lang w:val="pt-BR"/>
        </w:rPr>
        <w:t>Os resultados dos testes serão armazenados no G</w:t>
      </w:r>
      <w:r>
        <w:rPr>
          <w:rFonts w:asciiTheme="minorHAnsi" w:hAnsiTheme="minorHAnsi" w:cstheme="minorHAnsi"/>
          <w:sz w:val="28"/>
          <w:szCs w:val="28"/>
          <w:lang w:val="pt-BR"/>
        </w:rPr>
        <w:t>itHub</w:t>
      </w:r>
    </w:p>
    <w:p w14:paraId="2E36659F" w14:textId="77777777" w:rsidR="00D05C00" w:rsidRPr="00D05C00" w:rsidRDefault="00D05C00" w:rsidP="00D05C00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192DC4D2" w14:textId="77777777" w:rsidR="003D68C4" w:rsidRPr="00A24CA1" w:rsidRDefault="003D68C4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479D37E3" w14:textId="549657D1" w:rsidR="00A24CA1" w:rsidRP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p w14:paraId="09DF40D8" w14:textId="569FFAEF" w:rsidR="00A24CA1" w:rsidRPr="00A24CA1" w:rsidRDefault="00A24CA1" w:rsidP="00A24CA1">
      <w:pPr>
        <w:rPr>
          <w:rFonts w:asciiTheme="minorHAnsi" w:hAnsiTheme="minorHAnsi" w:cstheme="minorHAnsi"/>
          <w:sz w:val="28"/>
          <w:szCs w:val="28"/>
          <w:lang w:val="pt-BR"/>
        </w:rPr>
      </w:pPr>
    </w:p>
    <w:sectPr w:rsidR="00A24CA1" w:rsidRPr="00A24CA1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E5AAB" w14:textId="77777777" w:rsidR="00351CA6" w:rsidRDefault="00351CA6" w:rsidP="00D766DE">
      <w:r>
        <w:separator/>
      </w:r>
    </w:p>
  </w:endnote>
  <w:endnote w:type="continuationSeparator" w:id="0">
    <w:p w14:paraId="6327D7CF" w14:textId="77777777" w:rsidR="00351CA6" w:rsidRDefault="00351CA6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BCB3" w14:textId="77777777" w:rsidR="00351CA6" w:rsidRDefault="00351CA6" w:rsidP="00D766DE">
      <w:r>
        <w:separator/>
      </w:r>
    </w:p>
  </w:footnote>
  <w:footnote w:type="continuationSeparator" w:id="0">
    <w:p w14:paraId="7A18A26B" w14:textId="77777777" w:rsidR="00351CA6" w:rsidRDefault="00351CA6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0E239D0"/>
    <w:multiLevelType w:val="multilevel"/>
    <w:tmpl w:val="1FC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E1E1F"/>
    <w:multiLevelType w:val="multilevel"/>
    <w:tmpl w:val="6DF6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09232F"/>
    <w:multiLevelType w:val="multilevel"/>
    <w:tmpl w:val="0A9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B1590D"/>
    <w:multiLevelType w:val="multilevel"/>
    <w:tmpl w:val="0D3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405144"/>
    <w:multiLevelType w:val="multilevel"/>
    <w:tmpl w:val="D76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1D91174"/>
    <w:multiLevelType w:val="multilevel"/>
    <w:tmpl w:val="8DC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5279D"/>
    <w:multiLevelType w:val="multilevel"/>
    <w:tmpl w:val="D88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D10F24"/>
    <w:multiLevelType w:val="multilevel"/>
    <w:tmpl w:val="21A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AAD4BA9"/>
    <w:multiLevelType w:val="multilevel"/>
    <w:tmpl w:val="9556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1B09DB"/>
    <w:multiLevelType w:val="multilevel"/>
    <w:tmpl w:val="900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30490832">
    <w:abstractNumId w:val="30"/>
  </w:num>
  <w:num w:numId="2" w16cid:durableId="31616517">
    <w:abstractNumId w:val="12"/>
  </w:num>
  <w:num w:numId="3" w16cid:durableId="443967884">
    <w:abstractNumId w:val="10"/>
  </w:num>
  <w:num w:numId="4" w16cid:durableId="91703018">
    <w:abstractNumId w:val="33"/>
  </w:num>
  <w:num w:numId="5" w16cid:durableId="1108310285">
    <w:abstractNumId w:val="13"/>
  </w:num>
  <w:num w:numId="6" w16cid:durableId="1375615161">
    <w:abstractNumId w:val="26"/>
  </w:num>
  <w:num w:numId="7" w16cid:durableId="620376818">
    <w:abstractNumId w:val="28"/>
  </w:num>
  <w:num w:numId="8" w16cid:durableId="13193609">
    <w:abstractNumId w:val="9"/>
  </w:num>
  <w:num w:numId="9" w16cid:durableId="673343991">
    <w:abstractNumId w:val="7"/>
  </w:num>
  <w:num w:numId="10" w16cid:durableId="73556161">
    <w:abstractNumId w:val="6"/>
  </w:num>
  <w:num w:numId="11" w16cid:durableId="348416435">
    <w:abstractNumId w:val="5"/>
  </w:num>
  <w:num w:numId="12" w16cid:durableId="1050768859">
    <w:abstractNumId w:val="4"/>
  </w:num>
  <w:num w:numId="13" w16cid:durableId="1352100720">
    <w:abstractNumId w:val="8"/>
  </w:num>
  <w:num w:numId="14" w16cid:durableId="753164498">
    <w:abstractNumId w:val="3"/>
  </w:num>
  <w:num w:numId="15" w16cid:durableId="861287823">
    <w:abstractNumId w:val="2"/>
  </w:num>
  <w:num w:numId="16" w16cid:durableId="582027634">
    <w:abstractNumId w:val="1"/>
  </w:num>
  <w:num w:numId="17" w16cid:durableId="1650283320">
    <w:abstractNumId w:val="0"/>
  </w:num>
  <w:num w:numId="18" w16cid:durableId="1606230948">
    <w:abstractNumId w:val="20"/>
  </w:num>
  <w:num w:numId="19" w16cid:durableId="1022171562">
    <w:abstractNumId w:val="22"/>
  </w:num>
  <w:num w:numId="20" w16cid:durableId="523330675">
    <w:abstractNumId w:val="31"/>
  </w:num>
  <w:num w:numId="21" w16cid:durableId="894052326">
    <w:abstractNumId w:val="27"/>
  </w:num>
  <w:num w:numId="22" w16cid:durableId="819033367">
    <w:abstractNumId w:val="11"/>
  </w:num>
  <w:num w:numId="23" w16cid:durableId="1065301935">
    <w:abstractNumId w:val="35"/>
  </w:num>
  <w:num w:numId="24" w16cid:durableId="31807856">
    <w:abstractNumId w:val="17"/>
  </w:num>
  <w:num w:numId="25" w16cid:durableId="1935820053">
    <w:abstractNumId w:val="25"/>
  </w:num>
  <w:num w:numId="26" w16cid:durableId="996154056">
    <w:abstractNumId w:val="14"/>
  </w:num>
  <w:num w:numId="27" w16cid:durableId="493104361">
    <w:abstractNumId w:val="15"/>
  </w:num>
  <w:num w:numId="28" w16cid:durableId="1078287844">
    <w:abstractNumId w:val="23"/>
  </w:num>
  <w:num w:numId="29" w16cid:durableId="613446225">
    <w:abstractNumId w:val="32"/>
  </w:num>
  <w:num w:numId="30" w16cid:durableId="1959530646">
    <w:abstractNumId w:val="29"/>
  </w:num>
  <w:num w:numId="31" w16cid:durableId="1168207006">
    <w:abstractNumId w:val="24"/>
  </w:num>
  <w:num w:numId="32" w16cid:durableId="173999666">
    <w:abstractNumId w:val="18"/>
  </w:num>
  <w:num w:numId="33" w16cid:durableId="1737433872">
    <w:abstractNumId w:val="16"/>
  </w:num>
  <w:num w:numId="34" w16cid:durableId="1119180252">
    <w:abstractNumId w:val="21"/>
  </w:num>
  <w:num w:numId="35" w16cid:durableId="218132678">
    <w:abstractNumId w:val="19"/>
  </w:num>
  <w:num w:numId="36" w16cid:durableId="15941219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1"/>
    <w:rsid w:val="00215B8F"/>
    <w:rsid w:val="00316D19"/>
    <w:rsid w:val="00351CA6"/>
    <w:rsid w:val="003D3917"/>
    <w:rsid w:val="003D68C4"/>
    <w:rsid w:val="004C55DB"/>
    <w:rsid w:val="004E108E"/>
    <w:rsid w:val="00645252"/>
    <w:rsid w:val="006D3D74"/>
    <w:rsid w:val="00764488"/>
    <w:rsid w:val="0083569A"/>
    <w:rsid w:val="00851044"/>
    <w:rsid w:val="00A11422"/>
    <w:rsid w:val="00A24CA1"/>
    <w:rsid w:val="00A9204E"/>
    <w:rsid w:val="00D05C00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2BC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pt-BR%7b2212EA6C-3913-4978-A64E-DF8DD8480009%7d\%7bB693B12B-2493-4317-ADEC-76EEA73790C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{B693B12B-2493-4317-ADEC-76EEA73790CA}tf02786999_win32</Template>
  <TotalTime>0</TotalTime>
  <Pages>5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2025-04-05T13:40:00Z</dcterms:created>
  <dcterms:modified xsi:type="dcterms:W3CDTF">2025-04-05T15:02:00Z</dcterms:modified>
</cp:coreProperties>
</file>